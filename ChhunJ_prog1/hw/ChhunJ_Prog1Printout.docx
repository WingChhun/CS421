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1F2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bookmarkStart w:id="0" w:name="_GoBack"/>
      <w:bookmarkEnd w:id="0"/>
    </w:p>
    <w:p w14:paraId="6FA3553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ChhunJ_prog1.cpp</w:t>
      </w:r>
    </w:p>
    <w:p w14:paraId="6808F95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-Programmed by James D. Chhun</w:t>
      </w:r>
    </w:p>
    <w:p w14:paraId="3B52813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-Spring 2018, 3/22/2018 -&gt; 3/25/2018 (completion date)</w:t>
      </w:r>
    </w:p>
    <w:p w14:paraId="673398B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-Class CS421 - Theory of Computing by Rocio </w:t>
      </w:r>
    </w:p>
    <w:p w14:paraId="41772CE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2742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NOTE</w:t>
      </w:r>
    </w:p>
    <w:p w14:paraId="3D2E0A8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 There are two other files that this program depens on, 'Helpers.h' and "Helpers.cpp', both will be included </w:t>
      </w:r>
    </w:p>
    <w:p w14:paraId="2A55BBA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with online submission as well as hard copy source code</w:t>
      </w:r>
    </w:p>
    <w:p w14:paraId="360C9F6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C12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DESCRIPTION</w:t>
      </w:r>
    </w:p>
    <w:p w14:paraId="0A7EE62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 This program parses through a file of email messages, these </w:t>
      </w:r>
      <w:proofErr w:type="gramStart"/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email  messages</w:t>
      </w:r>
      <w:proofErr w:type="gramEnd"/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wrapped and formatted in XML tags.</w:t>
      </w:r>
    </w:p>
    <w:p w14:paraId="414FB6F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Within the program, the email messages are parsed for their message ID as well as body message, individual characters of the body message</w:t>
      </w:r>
    </w:p>
    <w:p w14:paraId="2A2AEA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are then passed into the FiniteAutomaton function, where a Deterministic Finite Automaton is simulated. This DFA has 44 states, </w:t>
      </w:r>
    </w:p>
    <w:p w14:paraId="4B83BE6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state 44 is the Final state, once this state is reached the email message has been identified as a SPAM message. Because this is a spam message</w:t>
      </w:r>
    </w:p>
    <w:p w14:paraId="182D08C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for every character that </w:t>
      </w:r>
      <w:proofErr w:type="gramStart"/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follows after</w:t>
      </w:r>
      <w:proofErr w:type="gramEnd"/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reaching the final state, the state transition stays trapped within the final state because it is has been accepted.</w:t>
      </w:r>
    </w:p>
    <w:p w14:paraId="12B6A87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If the final state has been reached, a vector containing the message IDs parsed from the messages earlier will either keep the ID or pop the ID</w:t>
      </w:r>
    </w:p>
    <w:p w14:paraId="0468AAF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from it's contents, at the end of the program the contents of the vector are displayed, where each element in the vector</w:t>
      </w:r>
    </w:p>
    <w:p w14:paraId="3E740D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is a ID identifying a SPAM </w:t>
      </w:r>
      <w:proofErr w:type="gramStart"/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email</w:t>
      </w:r>
      <w:proofErr w:type="gramEnd"/>
    </w:p>
    <w:p w14:paraId="0547973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80E97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If want to change the file to be parsed, within the main, change filename to "&lt;anyFileName within same directory"</w:t>
      </w:r>
    </w:p>
    <w:p w14:paraId="3A88E42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NOTES, there is a 'Helpers.h' header file, this class is not required however it increases the modularity of the program as</w:t>
      </w:r>
    </w:p>
    <w:p w14:paraId="30A4896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this main .cpp file is long and requires the enum States and State functions to be within it.</w:t>
      </w:r>
    </w:p>
    <w:p w14:paraId="3338E05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-README.md will be included</w:t>
      </w:r>
    </w:p>
    <w:p w14:paraId="2803E10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14:paraId="37DC4E1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9AD8B7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Program charroduction up here</w:t>
      </w:r>
    </w:p>
    <w:p w14:paraId="31CB773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AA75C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774BDC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1C33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CCA6D0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CC61FF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7C4AF2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F7F568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0326AB0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7C9B8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067CF1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124C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{</w:t>
      </w:r>
    </w:p>
    <w:p w14:paraId="0A6D150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state_start,</w:t>
      </w:r>
    </w:p>
    <w:p w14:paraId="15CC778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state_f,</w:t>
      </w:r>
    </w:p>
    <w:p w14:paraId="601127B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state_fr,</w:t>
      </w:r>
    </w:p>
    <w:p w14:paraId="0D2C820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state_fre,</w:t>
      </w:r>
    </w:p>
    <w:p w14:paraId="7F84058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state_free,</w:t>
      </w:r>
    </w:p>
    <w:p w14:paraId="06D4E97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state_free_,</w:t>
      </w:r>
    </w:p>
    <w:p w14:paraId="310DDAA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99F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state_free_a,</w:t>
      </w:r>
    </w:p>
    <w:p w14:paraId="69C9BCA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state_free_ac,</w:t>
      </w:r>
    </w:p>
    <w:p w14:paraId="7B569C3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state_free_acc,</w:t>
      </w:r>
    </w:p>
    <w:p w14:paraId="44B301F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state_free_acce,</w:t>
      </w:r>
    </w:p>
    <w:p w14:paraId="225FCF8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state_free_access,</w:t>
      </w:r>
    </w:p>
    <w:p w14:paraId="50A9439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state_free_s,</w:t>
      </w:r>
    </w:p>
    <w:p w14:paraId="0893A22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state_free_so,</w:t>
      </w:r>
    </w:p>
    <w:p w14:paraId="22C0438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state_free_sof,</w:t>
      </w:r>
    </w:p>
    <w:p w14:paraId="44EC577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state_free_soft,</w:t>
      </w:r>
    </w:p>
    <w:p w14:paraId="39E3F82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state_free_softw,</w:t>
      </w:r>
    </w:p>
    <w:p w14:paraId="79B4939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state_free_softwa,</w:t>
      </w:r>
    </w:p>
    <w:p w14:paraId="1F8DE48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state_free_softwar,</w:t>
      </w:r>
    </w:p>
    <w:p w14:paraId="2184505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state_free_software,</w:t>
      </w:r>
    </w:p>
    <w:p w14:paraId="6C0A7F1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state_free_v,</w:t>
      </w:r>
    </w:p>
    <w:p w14:paraId="69BA16E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state_free_va,</w:t>
      </w:r>
    </w:p>
    <w:p w14:paraId="230E7B4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state_free_vac,</w:t>
      </w:r>
    </w:p>
    <w:p w14:paraId="7D9B61C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state_free_vaca,</w:t>
      </w:r>
    </w:p>
    <w:p w14:paraId="4D03D29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state_free_vacat,</w:t>
      </w:r>
    </w:p>
    <w:p w14:paraId="26B37C1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state_free_vacati,</w:t>
      </w:r>
    </w:p>
    <w:p w14:paraId="4EAD75B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state_free_vacatio,</w:t>
      </w:r>
    </w:p>
    <w:p w14:paraId="6F8AFAF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state_free_vacation,</w:t>
      </w:r>
    </w:p>
    <w:p w14:paraId="41CB137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state_free_t,</w:t>
      </w:r>
    </w:p>
    <w:p w14:paraId="26B5F95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state_free_tr,</w:t>
      </w:r>
    </w:p>
    <w:p w14:paraId="2E2A90C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state_free_tri,</w:t>
      </w:r>
    </w:p>
    <w:p w14:paraId="320057B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state_free_tria,</w:t>
      </w:r>
    </w:p>
    <w:p w14:paraId="5232D1C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state_free_trial,</w:t>
      </w:r>
    </w:p>
    <w:p w14:paraId="02A6197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state_free_trials,</w:t>
      </w:r>
    </w:p>
    <w:p w14:paraId="392B5B6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E0CE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state_w,</w:t>
      </w:r>
    </w:p>
    <w:p w14:paraId="662106C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state_wi,</w:t>
      </w:r>
    </w:p>
    <w:p w14:paraId="1C0CECF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state_win,</w:t>
      </w:r>
    </w:p>
    <w:p w14:paraId="36EC555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state_winn,</w:t>
      </w:r>
    </w:p>
    <w:p w14:paraId="2392C39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state_winni,</w:t>
      </w:r>
    </w:p>
    <w:p w14:paraId="50677C8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state_winnin,</w:t>
      </w:r>
    </w:p>
    <w:p w14:paraId="2D20679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state_winning,</w:t>
      </w:r>
    </w:p>
    <w:p w14:paraId="4F32AF9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state_winnings,</w:t>
      </w:r>
    </w:p>
    <w:p w14:paraId="66874CB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state_winne,</w:t>
      </w:r>
    </w:p>
    <w:p w14:paraId="6F96AA9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state_winner,</w:t>
      </w:r>
    </w:p>
    <w:p w14:paraId="021A95A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state_winners,</w:t>
      </w:r>
    </w:p>
    <w:p w14:paraId="50ED0AC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2601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//FINAL GOAL</w:t>
      </w:r>
    </w:p>
    <w:p w14:paraId="2BED11E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state_final</w:t>
      </w:r>
    </w:p>
    <w:p w14:paraId="40D4593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D6FFA8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EA316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//same as state_start</w:t>
      </w:r>
    </w:p>
    <w:p w14:paraId="2276370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//Enum state prototypes handling the string 'free'</w:t>
      </w:r>
    </w:p>
    <w:p w14:paraId="2C28DB2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366B82E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fr(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558A237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fre(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2F80ACD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free(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76733E3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_(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3E26D83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prototypes handling free_access</w:t>
      </w:r>
    </w:p>
    <w:p w14:paraId="73408E5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0EA2795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ac(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0A15429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acc(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6CA861B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acce(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12BA630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access(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1376F05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prototypes handling ree_software</w:t>
      </w:r>
    </w:p>
    <w:p w14:paraId="54F02FA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1D60C38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243AE6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02AFFDE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34AD0B5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softw(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6D99FDA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softwa(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47A5AF3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softwar(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3A40857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software(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584CD29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prototypes handling free_vacation</w:t>
      </w:r>
    </w:p>
    <w:p w14:paraId="1637B2B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71CFD15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4CA020D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3619F27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1C78795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vacat(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54D3762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vacati(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4F6808C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vacatio(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6524F7D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vacation(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56447BC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prortypes free_trials</w:t>
      </w:r>
    </w:p>
    <w:p w14:paraId="1C4E1DA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7BD4294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154100B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tri(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79C5E1B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tria(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37713D3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trial(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0E472E7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trials(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5BCF6FB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//FINAL</w:t>
      </w:r>
    </w:p>
    <w:p w14:paraId="3FFE88F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final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22D852E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0469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FD132A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STATES free-win</w:t>
      </w:r>
    </w:p>
    <w:p w14:paraId="3790E6B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CEEECB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04FC0F3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54E03F3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39E60E7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C53A1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E51E51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STATES free-winnings</w:t>
      </w:r>
    </w:p>
    <w:p w14:paraId="16CF46D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8DCFCD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40DBDAE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winni(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4D69CF3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winnin(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6F3F887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winning(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7363E18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winnings(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59CFC1D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C788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AB88C9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STATES free-winner(s)</w:t>
      </w:r>
    </w:p>
    <w:p w14:paraId="34F6438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688DD7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2BA424A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winner(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531DC92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winners(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38BB558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//Main function prototypes</w:t>
      </w:r>
    </w:p>
    <w:p w14:paraId="05CE07C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currentState,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4C0BF81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//Finite Automata prototype</w:t>
      </w:r>
    </w:p>
    <w:p w14:paraId="02394BB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FiniteAutomata(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//accept a intacter</w:t>
      </w:r>
    </w:p>
    <w:p w14:paraId="6B19AE2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//PRINT FUNCTIONS</w:t>
      </w:r>
    </w:p>
    <w:p w14:paraId="5339DFE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currentState);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//function for testing/debug, will print currentState</w:t>
      </w:r>
    </w:p>
    <w:p w14:paraId="6E4EE55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printVectIDs(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vector &lt; string &gt; vectSpamIDs);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 function will print the IDs of the emails identified as being SPAM</w:t>
      </w:r>
    </w:p>
    <w:p w14:paraId="63C1780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printFinalStates(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//function to print the Final states as numbers to the user</w:t>
      </w:r>
    </w:p>
    <w:p w14:paraId="10265F3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F7D1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//Truthy/Falsy functions, to determine what line is being read in the email</w:t>
      </w:r>
    </w:p>
    <w:p w14:paraId="720E0F4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DEF2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contains_MSG_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ID(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lineFromFile);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if &lt;DOCID&gt; and 'msg' is present in the string, </w:t>
      </w:r>
    </w:p>
    <w:p w14:paraId="347CF13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isStartOfEmail(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lineFromFile);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//search for &lt;DOC&gt;</w:t>
      </w:r>
    </w:p>
    <w:p w14:paraId="383E34A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isNotSubject(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lineFromFile);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//Check if 'Subject' is present, if so, return false to skip</w:t>
      </w:r>
    </w:p>
    <w:p w14:paraId="4576BF9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isEndOfEmail(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lineFromFile);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//check if &lt;/DOC&gt;, end of the email</w:t>
      </w:r>
    </w:p>
    <w:p w14:paraId="779FC96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quotes(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lineFromFile);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//check if string contains quotes, return false if doesnt, return true if does</w:t>
      </w:r>
    </w:p>
    <w:p w14:paraId="47FF842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//get MSGID Functions</w:t>
      </w:r>
    </w:p>
    <w:p w14:paraId="307DF4D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get_MSG_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ID(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lineFromFile);</w:t>
      </w:r>
    </w:p>
    <w:p w14:paraId="6B26645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get_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cleanString(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lineFromFile);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//returns a string without double quotes</w:t>
      </w:r>
    </w:p>
    <w:p w14:paraId="3AE4836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//parse BODY functions</w:t>
      </w:r>
    </w:p>
    <w:p w14:paraId="6B929F0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B8C6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//Global State variable, will represent and hold the current/final state the input reaches</w:t>
      </w:r>
    </w:p>
    <w:p w14:paraId="5175785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95D13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dfaState = state_start;</w:t>
      </w:r>
    </w:p>
    <w:p w14:paraId="6887BBE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0DBC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//PRINT FUNCTIONS</w:t>
      </w:r>
    </w:p>
    <w:p w14:paraId="653CE82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currentState) {</w:t>
      </w:r>
    </w:p>
    <w:p w14:paraId="6CA28E6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"Showing </w:t>
      </w:r>
      <w:proofErr w:type="gramStart"/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State :</w:t>
      </w:r>
      <w:proofErr w:type="gramEnd"/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currentState &lt;&lt; endl;</w:t>
      </w:r>
    </w:p>
    <w:p w14:paraId="333E2A1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E2579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printVectIDs(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vector &lt; string &gt; vect_spamIDs) {</w:t>
      </w:r>
    </w:p>
    <w:p w14:paraId="70478A3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endl &lt;&lt; endl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"Printing IDs of Emails identified as SPAM"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38DF66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vect_spamIDs.size(); i++) {</w:t>
      </w:r>
    </w:p>
    <w:p w14:paraId="7831F36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"spamID = 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vect_spamIDs[i] &lt;&lt; endl;</w:t>
      </w:r>
    </w:p>
    <w:p w14:paraId="2F54970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32E04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D1E8F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printFinalStates(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4E427C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"Called printFinalStates from Helper Class"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FD6A60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AD39B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//FILE PARSING FUNCTIONS</w:t>
      </w:r>
    </w:p>
    <w:p w14:paraId="688CA22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contains_MSG_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ID(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lineFromFile) {</w:t>
      </w:r>
    </w:p>
    <w:p w14:paraId="7636CA7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string srch_MSGID 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"msg"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srch_DOCID 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"&lt;/DOCID&gt;"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0194C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-1, temp2 = -1;</w:t>
      </w:r>
    </w:p>
    <w:p w14:paraId="6AB4E7C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lineFromFile.find(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"msg"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//search for starting index of 'msg'</w:t>
      </w:r>
    </w:p>
    <w:p w14:paraId="392C056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temp2 = lineFromFile.find(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"&lt;/DOCID&gt;"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//search for DOCID string</w:t>
      </w:r>
    </w:p>
    <w:p w14:paraId="68D7E08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temp !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= -1) &amp;&amp; (temp2 != -1)) {</w:t>
      </w:r>
    </w:p>
    <w:p w14:paraId="3CCECB3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5764E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C612C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CA827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FB7E2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341C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isNotSubject(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lineFromFile) {</w:t>
      </w:r>
    </w:p>
    <w:p w14:paraId="119E941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//Function will check if this line is the Subject:</w:t>
      </w:r>
    </w:p>
    <w:p w14:paraId="0BA4A77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-1;</w:t>
      </w:r>
    </w:p>
    <w:p w14:paraId="46B9BAB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lineFromFile.find(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"Subject:"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//search for 'Subject'</w:t>
      </w:r>
    </w:p>
    <w:p w14:paraId="5E3D4F6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temp !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= -1) {</w:t>
      </w:r>
    </w:p>
    <w:p w14:paraId="711B25F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8C338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//false, there is no subject stirng</w:t>
      </w:r>
    </w:p>
    <w:p w14:paraId="52A1578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A874B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928F0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isEndOfEmail(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lineFromFile) {</w:t>
      </w:r>
    </w:p>
    <w:p w14:paraId="08861E1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//Function will check if this line is the end of the Email</w:t>
      </w:r>
    </w:p>
    <w:p w14:paraId="1C3D3FA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-1;</w:t>
      </w:r>
    </w:p>
    <w:p w14:paraId="74C0E28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temp = lineFromFile.find(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"&lt;/DOC&gt;"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C0547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temp !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= -1) {</w:t>
      </w:r>
    </w:p>
    <w:p w14:paraId="3B74AB2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D6B5D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099A5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72FB2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19270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isStartOfEmail(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lineFromFile) {</w:t>
      </w:r>
    </w:p>
    <w:p w14:paraId="3DFB5C6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//Function checks if starting line</w:t>
      </w:r>
    </w:p>
    <w:p w14:paraId="6F140CD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-1;</w:t>
      </w:r>
    </w:p>
    <w:p w14:paraId="6F3C995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lineFromFile.find(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"&lt;DOC&gt;"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D4BDA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temp !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= -1) {</w:t>
      </w:r>
    </w:p>
    <w:p w14:paraId="367BCDE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9655B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63D6B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3177B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CA484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quotes(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lineFromFile) {</w:t>
      </w:r>
    </w:p>
    <w:p w14:paraId="08447AE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-1;</w:t>
      </w:r>
    </w:p>
    <w:p w14:paraId="462AD97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lineFromFile.find(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E567E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-1) {</w:t>
      </w:r>
    </w:p>
    <w:p w14:paraId="1FCFA8D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8D024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9CD37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8E09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7C8CF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//GET FUNCTIONS</w:t>
      </w:r>
    </w:p>
    <w:p w14:paraId="2A39D67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get_MSG_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ID(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lineFromFile) {</w:t>
      </w:r>
    </w:p>
    <w:p w14:paraId="07E4BC0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a string containing the msgID </w:t>
      </w:r>
    </w:p>
    <w:p w14:paraId="6D0DAEC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string temp 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F80E5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messageID = -1, docID = -1;</w:t>
      </w:r>
    </w:p>
    <w:p w14:paraId="074C1DF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messageID = lineFromFile.find(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"msg"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//search for starting index of 'msg'</w:t>
      </w:r>
    </w:p>
    <w:p w14:paraId="0E26633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docID = lineFromFile.find(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"&lt;/DOCID&gt;"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//search for DOCID string</w:t>
      </w:r>
    </w:p>
    <w:p w14:paraId="71B8668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lineFromFile.substr(messageID + 3, docID - 1);</w:t>
      </w:r>
    </w:p>
    <w:p w14:paraId="4A42426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//temp is the messageID as a string</w:t>
      </w:r>
    </w:p>
    <w:p w14:paraId="6AFB335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ECEE4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get_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cleanString(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string strCleanse) {</w:t>
      </w:r>
    </w:p>
    <w:p w14:paraId="397E5F8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14:paraId="4023A54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28913A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position = strCleanse.find(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C2B1B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strCleanse.erase(position, 1);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//erase single character</w:t>
      </w:r>
    </w:p>
    <w:p w14:paraId="7B29D74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(strCleanse.find(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'"'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!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= -1);</w:t>
      </w:r>
    </w:p>
    <w:p w14:paraId="0F35D34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strCleanse;</w:t>
      </w:r>
    </w:p>
    <w:p w14:paraId="1EF651A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A698B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D1DF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 MAIN - Logic, Search for XML tags, perform appropriate action depending on which is read</w:t>
      </w:r>
    </w:p>
    <w:p w14:paraId="07B347C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If &lt;DOC&gt; is read do nothing</w:t>
      </w:r>
    </w:p>
    <w:p w14:paraId="03D555D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&lt;DOCID&gt; is read, expect MSGID</w:t>
      </w:r>
    </w:p>
    <w:p w14:paraId="2A4BDE7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'Subject' read, do nothing, ignore line</w:t>
      </w:r>
    </w:p>
    <w:p w14:paraId="3BA1891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Else, then we should be reading body tag, perform LOGIC then</w:t>
      </w:r>
    </w:p>
    <w:p w14:paraId="3F16053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&lt;/DOC&gt; closing tag, then justify if the email is spam, perform LOGIC to show states reached</w:t>
      </w:r>
    </w:p>
    <w:p w14:paraId="4AD3B79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7382D0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405F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/*2. Perform Logic to check if line contains msgID</w:t>
      </w:r>
    </w:p>
    <w:p w14:paraId="5E06875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If so, then build a substring that contains the ID,</w:t>
      </w:r>
    </w:p>
    <w:p w14:paraId="3B82D29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-Convert that substring into an integer and push into vector of SpamIDs</w:t>
      </w:r>
    </w:p>
    <w:p w14:paraId="24D518A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E1FDB4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72BB1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BD18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vector &lt; string &gt; vectSpamIDs;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//vector will contain the the IDs of the emails that are identified as SPAM</w:t>
      </w:r>
    </w:p>
    <w:p w14:paraId="61B1EAC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vector &lt; State &gt; vector_statesReached;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//vector to contain all transition functions / states reached, print at end of each body parse</w:t>
      </w:r>
    </w:p>
    <w:p w14:paraId="0189B4A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55AD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string fileName 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"messagefile.txt"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DBC07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string lineFromFile 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 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tempString 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//tempString will build a string of body lines</w:t>
      </w:r>
    </w:p>
    <w:p w14:paraId="6873044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73F9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//to hold characters</w:t>
      </w:r>
    </w:p>
    <w:p w14:paraId="3CCFD8C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ifstream file;</w:t>
      </w:r>
    </w:p>
    <w:p w14:paraId="0CBD12D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8921F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//START</w:t>
      </w:r>
    </w:p>
    <w:p w14:paraId="43E9DD3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file.open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"messagefile.txt"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D8A64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FD21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(!file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BDB0C7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"File with name 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fileName +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 does not exist!"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endl;</w:t>
      </w:r>
    </w:p>
    <w:p w14:paraId="6D7A7B9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EE500F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2CFC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(!file.eof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14:paraId="23CA138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//1. Read Line from file</w:t>
      </w:r>
    </w:p>
    <w:p w14:paraId="1A5B32A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getline(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file, lineFromFile);</w:t>
      </w:r>
    </w:p>
    <w:p w14:paraId="37B2112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89D4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(contains_isStartOfEmail(lineFromFile)) {}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</w:p>
    <w:p w14:paraId="0DC732D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DF55D5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//Then the line is not wrapped in &lt;DOCID&gt; xml tags, proceed with logic.</w:t>
      </w:r>
    </w:p>
    <w:p w14:paraId="390A64D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(contains_MSG_ID(lineFromFile)) {</w:t>
      </w:r>
    </w:p>
    <w:p w14:paraId="5ECA5EB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//There is a msgID, now retrieve the ID and push into vector</w:t>
      </w:r>
    </w:p>
    <w:p w14:paraId="14A0ACE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get_MSG_ID(lineFromFile);</w:t>
      </w:r>
    </w:p>
    <w:p w14:paraId="731627F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vectSpamIDs.push_back(temp);</w:t>
      </w:r>
    </w:p>
    <w:p w14:paraId="3408B10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4C7B781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(contains_isNotSubject(lineFromFile)) {}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//DO NOTHING, IGNORE SUBJECT LINE</w:t>
      </w:r>
    </w:p>
    <w:p w14:paraId="37B9CB9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//Final Check - is line &lt;/DOC&gt; closing XML tag</w:t>
      </w:r>
    </w:p>
    <w:p w14:paraId="6DC4282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(contains_isEndOfEmail(lineFromFile)) {</w:t>
      </w:r>
    </w:p>
    <w:p w14:paraId="1945919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F793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</w:t>
      </w:r>
    </w:p>
    <w:p w14:paraId="2A0A1CA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//1. tempString is accumulated Body message, now remove quotes from it then pass into Finite Automaton</w:t>
      </w:r>
    </w:p>
    <w:p w14:paraId="60F92AA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//Search the string and remove all double quotes if any</w:t>
      </w:r>
    </w:p>
    <w:p w14:paraId="51E6EEB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(contains_quotes(tempString)) {</w:t>
      </w:r>
    </w:p>
    <w:p w14:paraId="235FA67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tempString = get_cleanString(tempString);</w:t>
      </w:r>
    </w:p>
    <w:p w14:paraId="2782C70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1930A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//2. If string passes FA, keep spamID inside vector, else pop it</w:t>
      </w:r>
    </w:p>
    <w:p w14:paraId="646D495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endl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"Performing Finite Automata..."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FA38F6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printState(dfaState);</w:t>
      </w:r>
    </w:p>
    <w:p w14:paraId="50C16BD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52CF8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//Pass character into Finite Automaton</w:t>
      </w:r>
    </w:p>
    <w:p w14:paraId="2EF03F4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 0; a &lt; tempString.length(); a++) {</w:t>
      </w:r>
    </w:p>
    <w:p w14:paraId="51B7E9A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FiniteAutomata(tempString[a]);</w:t>
      </w:r>
    </w:p>
    <w:p w14:paraId="178B45E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052BB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//3. Determine if the Email is SPAM, and keep it in vector or pop it </w:t>
      </w:r>
    </w:p>
    <w:p w14:paraId="426A2CC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 !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state_final) {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//Once FA reaches state_final, FA stays there, so this will hold and we can determine to pop or push the ID</w:t>
      </w:r>
    </w:p>
    <w:p w14:paraId="7E446AF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//NOT SPAM POP FROM VECTOR</w:t>
      </w:r>
    </w:p>
    <w:p w14:paraId="21C95B8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vectSpamIDs.pop_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CA22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AB2E8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//4. reset tempString to be an emptyString for next emailParse</w:t>
      </w:r>
    </w:p>
    <w:p w14:paraId="5725972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tempString 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23F13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0;</w:t>
      </w:r>
    </w:p>
    <w:p w14:paraId="75EA444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3749CAC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4F4373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//Build a single string, this will handle cases where multiple/incompleted lines in the email</w:t>
      </w:r>
    </w:p>
    <w:p w14:paraId="47F7F2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tempString += lineFromFile;</w:t>
      </w:r>
    </w:p>
    <w:p w14:paraId="0E2F712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148CB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67B82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172D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//END ELSE</w:t>
      </w:r>
    </w:p>
    <w:p w14:paraId="6E6E4E9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C98CB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file.close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//close file</w:t>
      </w:r>
    </w:p>
    <w:p w14:paraId="0728E3A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B1A7C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DEBUG  -</w:t>
      </w:r>
      <w:proofErr w:type="gramEnd"/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PRINT VECTORS</w:t>
      </w:r>
    </w:p>
    <w:p w14:paraId="287F372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printVectIDs(vectSpamIDs);</w:t>
      </w:r>
    </w:p>
    <w:p w14:paraId="3374425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1D5A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//END</w:t>
      </w:r>
    </w:p>
    <w:p w14:paraId="430E3D8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//system("pause"); //pause screen to show output</w:t>
      </w:r>
    </w:p>
    <w:p w14:paraId="145B90C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7CD09B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FB786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currentState,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5D46814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Transition( q</w:t>
      </w:r>
      <w:proofErr w:type="gramEnd"/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currentState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 ) =  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//to be finished within state Function</w:t>
      </w:r>
    </w:p>
    <w:p w14:paraId="74DA385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F45C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13DE2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//FINITE AUTOMATA</w:t>
      </w:r>
    </w:p>
    <w:p w14:paraId="1A3E13F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FiniteAutomata(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5A910BD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F8BB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state_start) {</w:t>
      </w:r>
    </w:p>
    <w:p w14:paraId="7D200B8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== start(c);</w:t>
      </w:r>
    </w:p>
    <w:p w14:paraId="5167134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state_f) {</w:t>
      </w:r>
    </w:p>
    <w:p w14:paraId="7A5B97E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== f(c);</w:t>
      </w:r>
    </w:p>
    <w:p w14:paraId="26DE941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state_fr) {</w:t>
      </w:r>
    </w:p>
    <w:p w14:paraId="43E3176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== fr(c);</w:t>
      </w:r>
    </w:p>
    <w:p w14:paraId="7A06CD3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state_fre) {</w:t>
      </w:r>
    </w:p>
    <w:p w14:paraId="71FAE92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fre(c);</w:t>
      </w:r>
    </w:p>
    <w:p w14:paraId="41CE7B7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state_free) {</w:t>
      </w:r>
    </w:p>
    <w:p w14:paraId="2963746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free(c);</w:t>
      </w:r>
    </w:p>
    <w:p w14:paraId="677543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state_free_) {</w:t>
      </w:r>
    </w:p>
    <w:p w14:paraId="18B1F66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free_(c);</w:t>
      </w:r>
    </w:p>
    <w:p w14:paraId="7E477E5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C80D5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prototypes handling free_access</w:t>
      </w:r>
    </w:p>
    <w:p w14:paraId="70B525D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state_free_a) {</w:t>
      </w:r>
    </w:p>
    <w:p w14:paraId="707A65E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free_a(c);</w:t>
      </w:r>
    </w:p>
    <w:p w14:paraId="22A427D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state_free_ac) {</w:t>
      </w:r>
    </w:p>
    <w:p w14:paraId="0E99EDC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free_ac(c);</w:t>
      </w:r>
    </w:p>
    <w:p w14:paraId="4243B06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state_free_acc) {</w:t>
      </w:r>
    </w:p>
    <w:p w14:paraId="39D23ED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free_acc(c);</w:t>
      </w:r>
    </w:p>
    <w:p w14:paraId="51C1DAD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state_free_acce) {</w:t>
      </w:r>
    </w:p>
    <w:p w14:paraId="14F5DD1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free_acce(c);</w:t>
      </w:r>
    </w:p>
    <w:p w14:paraId="372FE43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state_free_access) {</w:t>
      </w:r>
    </w:p>
    <w:p w14:paraId="4354086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free_access(c);</w:t>
      </w:r>
    </w:p>
    <w:p w14:paraId="09D2FDC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5EBB7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prototypes handling ree_software</w:t>
      </w:r>
    </w:p>
    <w:p w14:paraId="134BC8D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state_free_s) {</w:t>
      </w:r>
    </w:p>
    <w:p w14:paraId="5D6386B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free_s(c);</w:t>
      </w:r>
    </w:p>
    <w:p w14:paraId="4E34DCD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state_free_so) {</w:t>
      </w:r>
    </w:p>
    <w:p w14:paraId="5D084E2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free_so(c);</w:t>
      </w:r>
    </w:p>
    <w:p w14:paraId="22AB6DF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state_free_sof) {</w:t>
      </w:r>
    </w:p>
    <w:p w14:paraId="25A7366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free_sof(c);</w:t>
      </w:r>
    </w:p>
    <w:p w14:paraId="1ADE45A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state_free_soft) {</w:t>
      </w:r>
    </w:p>
    <w:p w14:paraId="5C22579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free_soft(c);</w:t>
      </w:r>
    </w:p>
    <w:p w14:paraId="2C87A38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state_free_softw) {</w:t>
      </w:r>
    </w:p>
    <w:p w14:paraId="6A998A8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free_softw(c);</w:t>
      </w:r>
    </w:p>
    <w:p w14:paraId="1F6402A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state_free_softwa) {</w:t>
      </w:r>
    </w:p>
    <w:p w14:paraId="5AC6C7E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free_softwa(c);</w:t>
      </w:r>
    </w:p>
    <w:p w14:paraId="16F0308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state_free_softwar) {</w:t>
      </w:r>
    </w:p>
    <w:p w14:paraId="178280B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free_softwar(c);</w:t>
      </w:r>
    </w:p>
    <w:p w14:paraId="048FAB0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state_free_software) {</w:t>
      </w:r>
    </w:p>
    <w:p w14:paraId="16A0927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free_software(c);</w:t>
      </w:r>
    </w:p>
    <w:p w14:paraId="291ED8A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6A9C8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prototypes handling free_vacation</w:t>
      </w:r>
    </w:p>
    <w:p w14:paraId="58044F7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state_free_v) {</w:t>
      </w:r>
    </w:p>
    <w:p w14:paraId="386999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free_v(c);</w:t>
      </w:r>
    </w:p>
    <w:p w14:paraId="4638FE4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state_free_va) {</w:t>
      </w:r>
    </w:p>
    <w:p w14:paraId="137EC1E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free_va(c);</w:t>
      </w:r>
    </w:p>
    <w:p w14:paraId="00E0AC6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state_free_vac) {</w:t>
      </w:r>
    </w:p>
    <w:p w14:paraId="4642D93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free_vac(c);</w:t>
      </w:r>
    </w:p>
    <w:p w14:paraId="0D92E44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state_free_vaca) {</w:t>
      </w:r>
    </w:p>
    <w:p w14:paraId="574B3A1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free_vaca(c);</w:t>
      </w:r>
    </w:p>
    <w:p w14:paraId="7BFFC80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state_free_vacat) {</w:t>
      </w:r>
    </w:p>
    <w:p w14:paraId="1EA9F90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free_vacat(c);</w:t>
      </w:r>
    </w:p>
    <w:p w14:paraId="79C27F6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state_free_vacati) {</w:t>
      </w:r>
    </w:p>
    <w:p w14:paraId="359E0BF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free_vacati(c);</w:t>
      </w:r>
    </w:p>
    <w:p w14:paraId="0B3E37F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state_free_vacatio) {</w:t>
      </w:r>
    </w:p>
    <w:p w14:paraId="6CF680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free_vacatio(c);</w:t>
      </w:r>
    </w:p>
    <w:p w14:paraId="47BD281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state_free_vacation) {</w:t>
      </w:r>
    </w:p>
    <w:p w14:paraId="3EB8D1E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free_vacation(c);</w:t>
      </w:r>
    </w:p>
    <w:p w14:paraId="53595D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75A3E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prortypes free_trials</w:t>
      </w:r>
    </w:p>
    <w:p w14:paraId="0A1E3F2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state_free_t) {</w:t>
      </w:r>
    </w:p>
    <w:p w14:paraId="456940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free_t(c);</w:t>
      </w:r>
    </w:p>
    <w:p w14:paraId="71ED108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state_free_tr) {</w:t>
      </w:r>
    </w:p>
    <w:p w14:paraId="2E9EEC1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free_tr(c);</w:t>
      </w:r>
    </w:p>
    <w:p w14:paraId="21D5313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state_free_tri) {</w:t>
      </w:r>
    </w:p>
    <w:p w14:paraId="0ACDB73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free_tri(c);</w:t>
      </w:r>
    </w:p>
    <w:p w14:paraId="10F98CB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state_free_tria) {</w:t>
      </w:r>
    </w:p>
    <w:p w14:paraId="5098585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free_tria(c);</w:t>
      </w:r>
    </w:p>
    <w:p w14:paraId="7F81F83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state_free_trial) {</w:t>
      </w:r>
    </w:p>
    <w:p w14:paraId="381C446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free_trial(c);</w:t>
      </w:r>
    </w:p>
    <w:p w14:paraId="2F79D98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state_free_trials) {</w:t>
      </w:r>
    </w:p>
    <w:p w14:paraId="709BA26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free_trials(c);</w:t>
      </w:r>
    </w:p>
    <w:p w14:paraId="1DB3363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34D21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//WIN STATES</w:t>
      </w:r>
    </w:p>
    <w:p w14:paraId="286CE04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state_w) {</w:t>
      </w:r>
    </w:p>
    <w:p w14:paraId="73E5AD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w(c);</w:t>
      </w:r>
    </w:p>
    <w:p w14:paraId="4D4E79F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state_wi) {</w:t>
      </w:r>
    </w:p>
    <w:p w14:paraId="56AB134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wi(c);</w:t>
      </w:r>
    </w:p>
    <w:p w14:paraId="7C0ED33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state_win) {</w:t>
      </w:r>
    </w:p>
    <w:p w14:paraId="5FC9078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win(c);</w:t>
      </w:r>
    </w:p>
    <w:p w14:paraId="3E334C5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05891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//WINNINGS STATES</w:t>
      </w:r>
    </w:p>
    <w:p w14:paraId="5C681FA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state_winn) {</w:t>
      </w:r>
    </w:p>
    <w:p w14:paraId="21921DC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winn(c);</w:t>
      </w:r>
    </w:p>
    <w:p w14:paraId="7D8D67A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state_winni) {</w:t>
      </w:r>
    </w:p>
    <w:p w14:paraId="34CD93D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winni(c);</w:t>
      </w:r>
    </w:p>
    <w:p w14:paraId="4DAE28E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state_winnin) {</w:t>
      </w:r>
    </w:p>
    <w:p w14:paraId="2D62FD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winnin(c);</w:t>
      </w:r>
    </w:p>
    <w:p w14:paraId="49B4642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state_winning) {</w:t>
      </w:r>
    </w:p>
    <w:p w14:paraId="2873446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winning(c);</w:t>
      </w:r>
    </w:p>
    <w:p w14:paraId="6914C0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state_winnings) {</w:t>
      </w:r>
    </w:p>
    <w:p w14:paraId="5C304D5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winnings(c);</w:t>
      </w:r>
    </w:p>
    <w:p w14:paraId="4414E28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43CEB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//WINNER(S) STATES</w:t>
      </w:r>
    </w:p>
    <w:p w14:paraId="745DB1E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state_winne) {</w:t>
      </w:r>
    </w:p>
    <w:p w14:paraId="497F7F2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winne(c);</w:t>
      </w:r>
    </w:p>
    <w:p w14:paraId="3B3ED67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state_winner) {</w:t>
      </w:r>
    </w:p>
    <w:p w14:paraId="74B6430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winner(c);</w:t>
      </w:r>
    </w:p>
    <w:p w14:paraId="0F3685C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state_winners) {</w:t>
      </w:r>
    </w:p>
    <w:p w14:paraId="39B66D6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winners(c);</w:t>
      </w:r>
    </w:p>
    <w:p w14:paraId="26908B1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340C4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//FINAL</w:t>
      </w:r>
    </w:p>
    <w:p w14:paraId="71C7D85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(dfaState == state_final) {</w:t>
      </w:r>
    </w:p>
    <w:p w14:paraId="1AC40FB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//This was the goal, stop everything, the message has been identified as SPAM</w:t>
      </w:r>
    </w:p>
    <w:p w14:paraId="6E9BFF0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dfaState =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final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14:paraId="7192982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E5469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146D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97DDA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036C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BASED FUNCTIONS</w:t>
      </w:r>
    </w:p>
    <w:p w14:paraId="43E3211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7B79B8F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BA93E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1BC8142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9E7D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80034D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8011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state_f;</w:t>
      </w:r>
    </w:p>
    <w:p w14:paraId="074F635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 &lt;&lt; endl;</w:t>
      </w:r>
    </w:p>
    <w:p w14:paraId="0BA1F39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F0AC78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state_w;</w:t>
      </w:r>
    </w:p>
    <w:p w14:paraId="3B95D14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 &lt;&lt; endl;</w:t>
      </w:r>
    </w:p>
    <w:p w14:paraId="7D894F1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7AC83E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504CADF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//no change</w:t>
      </w:r>
    </w:p>
    <w:p w14:paraId="28BA213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99F27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37F74F6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AE785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314B6B7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751A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57B388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EF9A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10BC32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B4A7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state_fr;</w:t>
      </w:r>
    </w:p>
    <w:p w14:paraId="6274D57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 &lt;&lt; endl;</w:t>
      </w:r>
    </w:p>
    <w:p w14:paraId="372E9B2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2642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0CA2A1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66BD144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7EC0183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6F2B7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05E424F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6AE74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fr(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4C38716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64577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207D17A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02035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A4702F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4A6A6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state_fre;</w:t>
      </w:r>
    </w:p>
    <w:p w14:paraId="2EE161C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 &lt;&lt; endl;</w:t>
      </w:r>
    </w:p>
    <w:p w14:paraId="177150D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136DC0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60A42B3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151BF1F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1E880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6A54E1E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6A929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fre(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7487600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B17C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754CDCA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AC47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80F1CF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D6D12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state_free;</w:t>
      </w:r>
    </w:p>
    <w:p w14:paraId="6A22791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 &lt;&lt; endl;</w:t>
      </w:r>
    </w:p>
    <w:p w14:paraId="478C62D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FB892C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16E3600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2BE83CC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7022F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73F9351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75ABE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free(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4F4FEDB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5F85E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13A0FBD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AF3F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D9D80A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state_free_;</w:t>
      </w:r>
    </w:p>
    <w:p w14:paraId="2E5C61A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 &lt;&lt; endl;</w:t>
      </w:r>
    </w:p>
    <w:p w14:paraId="291C04B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2EE86C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03B62C8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7ED730D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7AE88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263847B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23C67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_(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6F81A9A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5C56777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32A7C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E5BBEC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state_free_a;</w:t>
      </w:r>
    </w:p>
    <w:p w14:paraId="60B1F25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state_free_a &lt;&lt; endl;</w:t>
      </w:r>
    </w:p>
    <w:p w14:paraId="25A9DF1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0E09B7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state_free_s;</w:t>
      </w:r>
    </w:p>
    <w:p w14:paraId="43B93F2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state_free_s &lt;&lt; endl;</w:t>
      </w:r>
    </w:p>
    <w:p w14:paraId="34B9B9D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//move onto software test </w:t>
      </w:r>
    </w:p>
    <w:p w14:paraId="541AD17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3E24E5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state_free_v;</w:t>
      </w:r>
    </w:p>
    <w:p w14:paraId="3BE5565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state_free_v &lt;&lt; endl;</w:t>
      </w:r>
    </w:p>
    <w:p w14:paraId="682D706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 move onto vacation test</w:t>
      </w:r>
    </w:p>
    <w:p w14:paraId="323D75A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AD88DB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state_free_t;</w:t>
      </w:r>
    </w:p>
    <w:p w14:paraId="60C2A3B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state_free_t &lt;&lt; endl;</w:t>
      </w:r>
    </w:p>
    <w:p w14:paraId="260E85E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//move onto trials test</w:t>
      </w:r>
    </w:p>
    <w:p w14:paraId="1633EF7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177A94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46A640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730BB03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//fail</w:t>
      </w:r>
    </w:p>
    <w:p w14:paraId="227434D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5F1C673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B1530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prototypes handling free_access</w:t>
      </w:r>
    </w:p>
    <w:p w14:paraId="30CBBC9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130DCBE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13547D3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3889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EAB966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state_free_ac;</w:t>
      </w:r>
    </w:p>
    <w:p w14:paraId="57B65BF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state_free_ac &lt;&lt; endl;</w:t>
      </w:r>
    </w:p>
    <w:p w14:paraId="09F3DFF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BE2CAA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7685926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7D4D7D1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C58E5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55F25A2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78522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ac(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1BF42B1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0125B61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6AA8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688DCA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state_free_acc;</w:t>
      </w:r>
    </w:p>
    <w:p w14:paraId="0B85CF5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state_free_acc &lt;&lt; endl;</w:t>
      </w:r>
    </w:p>
    <w:p w14:paraId="276F341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02E0BC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3186BEB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194E474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10FA0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0554E83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5C46D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acc(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601671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581DB0C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13525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E4A356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state_free_acce;</w:t>
      </w:r>
    </w:p>
    <w:p w14:paraId="6FEFCF4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state_free_acce &lt;&lt; endl;</w:t>
      </w:r>
    </w:p>
    <w:p w14:paraId="5DEF408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E8BCA1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13D3E98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43B1F95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B6712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7B1F4E5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0C43E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acce(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2095E40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315A157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7760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B7738D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state_free_access;</w:t>
      </w:r>
    </w:p>
    <w:p w14:paraId="47CD661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state_free_access &lt;&lt; endl;</w:t>
      </w:r>
    </w:p>
    <w:p w14:paraId="2DD1E76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8A747F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748097A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044617F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11363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7F59C89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728A8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access(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6F382B6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58E55B7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F2D0A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//FINAL STATE //DONE</w:t>
      </w:r>
    </w:p>
    <w:p w14:paraId="0B3B6A2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"String 'free access' accepted"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163A80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state_final;</w:t>
      </w:r>
    </w:p>
    <w:p w14:paraId="673273F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state_final &lt;&lt; endl;</w:t>
      </w:r>
    </w:p>
    <w:p w14:paraId="159830B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0A90A05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63D94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prototypes handling ree_software</w:t>
      </w:r>
    </w:p>
    <w:p w14:paraId="3692A6E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33198A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75F3FA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4580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211B93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state_free_so;</w:t>
      </w:r>
    </w:p>
    <w:p w14:paraId="2CFB676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state_free_so &lt;&lt; endl;</w:t>
      </w:r>
    </w:p>
    <w:p w14:paraId="43BB583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5337EB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238FD77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6049CC8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38C1F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3E75256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2894A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42DB489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717BDF9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D291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D5E997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state_free_sof;</w:t>
      </w:r>
    </w:p>
    <w:p w14:paraId="513368D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state_free_sof &lt;&lt; endl;</w:t>
      </w:r>
    </w:p>
    <w:p w14:paraId="3C48DEE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29D5BD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79D8A82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07B8061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CD4D4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141AA93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DA3F3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18B8804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791D95A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02350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2B92AF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state_free_soft;</w:t>
      </w:r>
    </w:p>
    <w:p w14:paraId="64B2A62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state_free_soft &lt;&lt; endl;</w:t>
      </w:r>
    </w:p>
    <w:p w14:paraId="349C8D7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4EB042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770A959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6C1AC59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1BCB3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774FB2D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8D460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11C4B66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4295DC1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A30C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F9F3AB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state_free_softw;</w:t>
      </w:r>
    </w:p>
    <w:p w14:paraId="6A9D075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state_free_softw &lt;&lt; endl;</w:t>
      </w:r>
    </w:p>
    <w:p w14:paraId="252FE55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97EAFD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4C2CDED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706EA59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D4765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74CDB13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14663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softw(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33A33BA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18345B6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40B5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F53B88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state_free_softwa;</w:t>
      </w:r>
    </w:p>
    <w:p w14:paraId="59DC296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state_free_softwa &lt;&lt; endl;</w:t>
      </w:r>
    </w:p>
    <w:p w14:paraId="6E2C498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40C967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61F5C49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2C8317B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3198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55C4A6F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456C8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softwa(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26605B7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59A2C75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C5406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E4457F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state_free_softwar;</w:t>
      </w:r>
    </w:p>
    <w:p w14:paraId="0EEF0FC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state_free_softwar &lt;&lt; endl;</w:t>
      </w:r>
    </w:p>
    <w:p w14:paraId="043BDFA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7FF547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69585AC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7D9F86A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FE2A0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10A0567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22FFE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softwar(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43C042D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41D1311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5D47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4C3C1A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state_free_software;</w:t>
      </w:r>
    </w:p>
    <w:p w14:paraId="04E8EBE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state_free_software &lt;&lt; endl;</w:t>
      </w:r>
    </w:p>
    <w:p w14:paraId="76AEB44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7475DA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77E01FA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6C2A9FD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43874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4BA965D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B5BC8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software(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230E80C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7E7018A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FADB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//FINAL STATE DONE</w:t>
      </w:r>
    </w:p>
    <w:p w14:paraId="3069267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5984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state_final;</w:t>
      </w:r>
    </w:p>
    <w:p w14:paraId="04DF5E4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state_final &lt;&lt; endl;</w:t>
      </w:r>
    </w:p>
    <w:p w14:paraId="0830305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3BBA768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630B5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prototypes handling free_vacation</w:t>
      </w:r>
    </w:p>
    <w:p w14:paraId="21B6D5B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7E31572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45E910D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37DF4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F7C573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state_free_va;</w:t>
      </w:r>
    </w:p>
    <w:p w14:paraId="302BB9D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state_free_va &lt;&lt; endl;</w:t>
      </w:r>
    </w:p>
    <w:p w14:paraId="18846E0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B7DD9F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1620716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75ABB35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0B130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5EE5BCE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8C96B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627F28D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434FE1E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A548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DA9915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state_free_vac;</w:t>
      </w:r>
    </w:p>
    <w:p w14:paraId="2D3894D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state_free_vac &lt;&lt; endl;</w:t>
      </w:r>
    </w:p>
    <w:p w14:paraId="6EB2A95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718238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5418150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3AEAF08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1B309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48248CE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3EC85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2C98C1E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7B54281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1E9E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6C6C83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state_free_vaca;</w:t>
      </w:r>
    </w:p>
    <w:p w14:paraId="12FCA20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state_free_vaca &lt;&lt; endl;</w:t>
      </w:r>
    </w:p>
    <w:p w14:paraId="00E0C68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A2CF6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39FFDED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2815499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B5952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7828BF5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40ED8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2BE44E9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70A80A2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ACB2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27014D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state_free_vacat;</w:t>
      </w:r>
    </w:p>
    <w:p w14:paraId="60DC8A8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state_free_vacat &lt;&lt; endl;</w:t>
      </w:r>
    </w:p>
    <w:p w14:paraId="07BBDBC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CEC112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1759E7A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6F196C4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5CB65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28CCF94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85184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vacat(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3F0127B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2A5CB19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5536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A2D920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state_free_vacati;</w:t>
      </w:r>
    </w:p>
    <w:p w14:paraId="7148CB5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state_free_vacati &lt;&lt; endl;</w:t>
      </w:r>
    </w:p>
    <w:p w14:paraId="10ACF76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69B485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1E32EE0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22E138E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51245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04EC652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F0E4C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vacati(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63848F5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6F7AC9C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AB4D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E18CA7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state_free_vacatio;</w:t>
      </w:r>
    </w:p>
    <w:p w14:paraId="281C04B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state_free_vacatio &lt;&lt; endl;</w:t>
      </w:r>
    </w:p>
    <w:p w14:paraId="55ED668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F83FE0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55B5EF7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3FB1AC8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33DB1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4669798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67AD9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vacatio(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3F7A941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5C90900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2033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F71D79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state_free_vacation;</w:t>
      </w:r>
    </w:p>
    <w:p w14:paraId="5D69167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state_free_vacation &lt;&lt; endl;</w:t>
      </w:r>
    </w:p>
    <w:p w14:paraId="2390E10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81589A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3D4FC4A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38374E5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C486F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5A7A902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F889D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vacation(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1BCC27D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022121D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B506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//FINAL STATE, prompt</w:t>
      </w:r>
    </w:p>
    <w:p w14:paraId="4EE8547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state_final;</w:t>
      </w:r>
    </w:p>
    <w:p w14:paraId="41FD29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state_final &lt;&lt; endl;</w:t>
      </w:r>
    </w:p>
    <w:p w14:paraId="283E5AF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7B35795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7D123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//state prortypes free_trials</w:t>
      </w:r>
    </w:p>
    <w:p w14:paraId="52309B8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2DCB51D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6C0EE5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9823A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19D3E2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state_free_tr;</w:t>
      </w:r>
    </w:p>
    <w:p w14:paraId="3866084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state_free_tr &lt;&lt; endl;</w:t>
      </w:r>
    </w:p>
    <w:p w14:paraId="3D5868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3BE43D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353D264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05F190B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487A3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3A8483D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C39BD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533F3A5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3BACDE6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D49B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1610C8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state_free_tri;</w:t>
      </w:r>
    </w:p>
    <w:p w14:paraId="132B63C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state_free_tri &lt;&lt; endl;</w:t>
      </w:r>
    </w:p>
    <w:p w14:paraId="02A07C8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1D509D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44E7B16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078CEE7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A6353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37541F8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4944E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tri(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62E4E56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02415C9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9BAD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ED277F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state_free_tria;</w:t>
      </w:r>
    </w:p>
    <w:p w14:paraId="4B52359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state_free_tria &lt;&lt; endl;</w:t>
      </w:r>
    </w:p>
    <w:p w14:paraId="2BDEFEC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4E0199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444289C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47AC5B8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411C4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6EE65A0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19C6D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tria(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75EF0F2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6F26646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7883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362292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state_free_trial;</w:t>
      </w:r>
    </w:p>
    <w:p w14:paraId="67D1C8A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state_free_trial &lt;&lt; endl;</w:t>
      </w:r>
    </w:p>
    <w:p w14:paraId="760CC3A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BAD4F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3488751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72002AF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7D80D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68C40DE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56E67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trial(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54D3FA8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633F200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BD7B1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B2848E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state_free_trials;</w:t>
      </w:r>
    </w:p>
    <w:p w14:paraId="238158B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state_free_trials &lt;&lt; endl;</w:t>
      </w:r>
    </w:p>
    <w:p w14:paraId="3435A1C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88B15D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5AD1EA2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4211404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DB904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443BAFC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D2CB3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free_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trials(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71CAF51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122953B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D5DB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//FINAL PROMPT</w:t>
      </w:r>
    </w:p>
    <w:p w14:paraId="2281CF5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"String 'free trials' accepted"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endl;</w:t>
      </w:r>
    </w:p>
    <w:p w14:paraId="68FCE2F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state_final;</w:t>
      </w:r>
    </w:p>
    <w:p w14:paraId="489D440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state_final &lt;&lt; endl;</w:t>
      </w:r>
    </w:p>
    <w:p w14:paraId="54478FE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5868056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A3352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9F32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B30FF0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STATES free-win</w:t>
      </w:r>
    </w:p>
    <w:p w14:paraId="31B542E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1D4861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2127EE1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13E6309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1EB5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60E391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state_wi;</w:t>
      </w:r>
    </w:p>
    <w:p w14:paraId="1AB0914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 &lt;&lt; endl;</w:t>
      </w:r>
    </w:p>
    <w:p w14:paraId="02C139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9CDFA6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7E0D5FB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621D2B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2130A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5853BE2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B3797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4347E87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38AE822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34F2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4C1891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state_win;</w:t>
      </w:r>
    </w:p>
    <w:p w14:paraId="3FB4974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state_win &lt;&lt; endl;</w:t>
      </w:r>
    </w:p>
    <w:p w14:paraId="0E1CAF4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D7BFB0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1859E7A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4C19B13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B13F6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7AD984B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C552D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7E07235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72E2E33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4B57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221638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state_winn;</w:t>
      </w:r>
    </w:p>
    <w:p w14:paraId="65F403B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state_winn &lt;&lt; endl;</w:t>
      </w:r>
    </w:p>
    <w:p w14:paraId="5D3F5CD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DAA53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7901E0E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581E3CF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16709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46E9C03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80181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29B60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437F0F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STATES free-winnings</w:t>
      </w:r>
    </w:p>
    <w:p w14:paraId="512350A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2DAD1B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2FAD382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234FC04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903FA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9E6DE0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state_winni;</w:t>
      </w:r>
    </w:p>
    <w:p w14:paraId="38E0B61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state_winni &lt;&lt; endl;</w:t>
      </w:r>
    </w:p>
    <w:p w14:paraId="1FB7753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C1984E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state_winne;</w:t>
      </w:r>
    </w:p>
    <w:p w14:paraId="5A0D0A7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state_winne &lt;&lt; endl;</w:t>
      </w:r>
    </w:p>
    <w:p w14:paraId="4156F13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F71769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7EE073D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C92D9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57E7BB8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11D53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winni(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772CF75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1319C18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190A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8B6931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state_winnin;</w:t>
      </w:r>
    </w:p>
    <w:p w14:paraId="1F356C9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state_winnin &lt;&lt; endl;</w:t>
      </w:r>
    </w:p>
    <w:p w14:paraId="5F9490A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17E842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4D9FAC9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01AC3AE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5D606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644916A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F617F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winnin(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1601899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540918B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4EAC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3B0DCF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state_winning;</w:t>
      </w:r>
    </w:p>
    <w:p w14:paraId="131AD55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state_winning &lt;&lt; endl;</w:t>
      </w:r>
    </w:p>
    <w:p w14:paraId="0778298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7DCEFB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61E5F02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4D3A5DA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28DCC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61AAFF8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19EF8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winning(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1607EAB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48C31C2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1C098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EA6D94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state_winnings;</w:t>
      </w:r>
    </w:p>
    <w:p w14:paraId="71E9A8E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state_winnings &lt;&lt; endl;</w:t>
      </w:r>
    </w:p>
    <w:p w14:paraId="2C0235D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BD80CF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5A76186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7F92010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3D4CF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0DBDA1C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F41C2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winnings(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35E9856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5AAF637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8663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CC5069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state_final;</w:t>
      </w:r>
    </w:p>
    <w:p w14:paraId="1D9BCAA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state_final &lt;&lt; endl;</w:t>
      </w:r>
    </w:p>
    <w:p w14:paraId="7CBAD1D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6112F8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7C5807D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58324BE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96B3C3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5C7B075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D4B99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FD54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B05EA5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- STATES free-winner(s)</w:t>
      </w:r>
    </w:p>
    <w:p w14:paraId="2CFB2A5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A947B2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winne(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6D45C42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2882504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F6ED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45D0CC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state_winner;</w:t>
      </w:r>
    </w:p>
    <w:p w14:paraId="40BFBE6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state_winner &lt;&lt; endl;</w:t>
      </w:r>
    </w:p>
    <w:p w14:paraId="16F8514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F53052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3EF9ACB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0B64CD5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27488B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3F16DB9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F2A9D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winner(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7A6B48B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00D2898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3A8B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99B1FD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state_final;</w:t>
      </w:r>
    </w:p>
    <w:p w14:paraId="5F21270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state_final &lt;&lt; endl;</w:t>
      </w:r>
    </w:p>
    <w:p w14:paraId="15E3F8D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5CDFEC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state_winners;</w:t>
      </w:r>
    </w:p>
    <w:p w14:paraId="2AB4451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state_winners &lt;&lt; endl;</w:t>
      </w:r>
    </w:p>
    <w:p w14:paraId="60CAE4DC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BAA88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2DE056B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126BF7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1367E9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2A86388D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344A1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winners(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430A6E0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022AF1B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7825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D9F6E4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state_final;</w:t>
      </w:r>
    </w:p>
    <w:p w14:paraId="0855F575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state_final &lt;&lt; endl;</w:t>
      </w:r>
    </w:p>
    <w:p w14:paraId="64B6394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DC1613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state_start;</w:t>
      </w:r>
    </w:p>
    <w:p w14:paraId="3EBA784E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state_start &lt;&lt; endl;</w:t>
      </w:r>
    </w:p>
    <w:p w14:paraId="12A62A92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BBDB8A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40E1EEF6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992531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3489C4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8000"/>
          <w:sz w:val="19"/>
          <w:szCs w:val="19"/>
          <w:highlight w:val="white"/>
        </w:rPr>
        <w:t>//FINAL</w:t>
      </w:r>
    </w:p>
    <w:p w14:paraId="7695EA2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</w:t>
      </w:r>
      <w:proofErr w:type="gramStart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final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</w:t>
      </w:r>
    </w:p>
    <w:p w14:paraId="7045FFF0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printStateTransition(</w:t>
      </w:r>
      <w:proofErr w:type="gramEnd"/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dfaState, c);</w:t>
      </w:r>
    </w:p>
    <w:p w14:paraId="4878858F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B07BA1">
        <w:rPr>
          <w:rFonts w:ascii="Consolas" w:hAnsi="Consolas" w:cs="Consolas"/>
          <w:color w:val="A31515"/>
          <w:sz w:val="19"/>
          <w:szCs w:val="19"/>
          <w:highlight w:val="white"/>
        </w:rPr>
        <w:t>"qFINAL or q"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state_final &lt;&lt; endl &lt;&lt; endl;</w:t>
      </w:r>
    </w:p>
    <w:p w14:paraId="52A8A407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  <w:t>dfaState = state_final;</w:t>
      </w:r>
    </w:p>
    <w:p w14:paraId="2AA97BA8" w14:textId="77777777" w:rsidR="00AF52FC" w:rsidRPr="00B07BA1" w:rsidRDefault="00AF52FC" w:rsidP="00AF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7BA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dfaState;</w:t>
      </w:r>
    </w:p>
    <w:p w14:paraId="26377B75" w14:textId="42F9B113" w:rsidR="00A9204E" w:rsidRPr="00B07BA1" w:rsidRDefault="00AF52FC" w:rsidP="00AF52FC">
      <w:pPr>
        <w:rPr>
          <w:sz w:val="19"/>
          <w:szCs w:val="19"/>
        </w:rPr>
      </w:pPr>
      <w:r w:rsidRPr="00B07BA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9204E" w:rsidRPr="00B0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02"/>
    <w:rsid w:val="00162B02"/>
    <w:rsid w:val="00645252"/>
    <w:rsid w:val="006D3D74"/>
    <w:rsid w:val="00A9204E"/>
    <w:rsid w:val="00AF52FC"/>
    <w:rsid w:val="00B0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1BE8"/>
  <w15:chartTrackingRefBased/>
  <w15:docId w15:val="{681D7750-3117-4FE3-BC74-19359731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1</Pages>
  <Words>3908</Words>
  <Characters>22279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2018-03-26T04:40:00Z</dcterms:created>
  <dcterms:modified xsi:type="dcterms:W3CDTF">2018-03-26T04:54:00Z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